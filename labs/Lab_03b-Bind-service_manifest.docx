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2E418" w14:textId="40A46DC3" w:rsidR="000218A2" w:rsidRDefault="0091027B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Lab 3</w:t>
      </w:r>
      <w:bookmarkStart w:id="0" w:name="_GoBack"/>
      <w:bookmarkEnd w:id="0"/>
      <w:r w:rsidR="008C0128">
        <w:rPr>
          <w:rFonts w:ascii="Cambria" w:hAnsi="Cambria" w:cs="Cambria"/>
          <w:sz w:val="24"/>
          <w:szCs w:val="24"/>
        </w:rPr>
        <w:t>b: Binding services with manifest files</w:t>
      </w:r>
    </w:p>
    <w:p w14:paraId="7D75169A" w14:textId="77777777" w:rsidR="000218A2" w:rsidRDefault="000218A2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FF10065" w14:textId="77777777" w:rsidR="000218A2" w:rsidRDefault="008C0128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Description: This is the same lab as “Lab 3a: Services” but it uses manifest files to bind the application to the desired service.</w:t>
      </w:r>
    </w:p>
    <w:p w14:paraId="2BA8CC47" w14:textId="77777777" w:rsidR="000218A2" w:rsidRDefault="000218A2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5B1925E" w14:textId="77777777" w:rsidR="000218A2" w:rsidRPr="008C0128" w:rsidRDefault="008C0128" w:rsidP="008C012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sz w:val="24"/>
          <w:szCs w:val="24"/>
        </w:rPr>
      </w:pPr>
      <w:r w:rsidRPr="008C0128">
        <w:rPr>
          <w:rFonts w:ascii="Cambria" w:hAnsi="Cambria" w:cs="Cambria"/>
          <w:sz w:val="24"/>
          <w:szCs w:val="24"/>
        </w:rPr>
        <w:t>Using the same application and services you already have created on the previous lab, check the manifest file at the “manifest” directory of “Sample Apps”.</w:t>
      </w:r>
    </w:p>
    <w:p w14:paraId="0848DA12" w14:textId="77777777" w:rsidR="000218A2" w:rsidRDefault="000218A2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6DE2A7AC" w14:textId="77777777" w:rsidR="000218A2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>$ more manifest.yml</w:t>
      </w:r>
    </w:p>
    <w:p w14:paraId="2B476819" w14:textId="77777777" w:rsidR="000218A2" w:rsidRDefault="000218A2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</w:p>
    <w:p w14:paraId="75968E1E" w14:textId="77777777" w:rsidR="000E0D13" w:rsidRPr="000E0D13" w:rsidRDefault="000E0D13" w:rsidP="000E0D13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 w:rsidRPr="000E0D13">
        <w:rPr>
          <w:rFonts w:ascii="Cambria" w:hAnsi="Cambria" w:cs="Cambria"/>
          <w:i/>
          <w:iCs/>
          <w:sz w:val="24"/>
          <w:szCs w:val="24"/>
        </w:rPr>
        <w:t>---</w:t>
      </w:r>
    </w:p>
    <w:p w14:paraId="2BD6F8C8" w14:textId="77777777" w:rsidR="000E0D13" w:rsidRPr="000E0D13" w:rsidRDefault="000E0D13" w:rsidP="000E0D13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 w:rsidRPr="000E0D13">
        <w:rPr>
          <w:rFonts w:ascii="Cambria" w:hAnsi="Cambria" w:cs="Cambria"/>
          <w:i/>
          <w:iCs/>
          <w:sz w:val="24"/>
          <w:szCs w:val="24"/>
        </w:rPr>
        <w:t>applications:</w:t>
      </w:r>
    </w:p>
    <w:p w14:paraId="7112C913" w14:textId="77777777" w:rsidR="000E0D13" w:rsidRPr="000E0D13" w:rsidRDefault="000E0D13" w:rsidP="000E0D13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 w:rsidRPr="000E0D13">
        <w:rPr>
          <w:rFonts w:ascii="Cambria" w:hAnsi="Cambria" w:cs="Cambria"/>
          <w:i/>
          <w:iCs/>
          <w:sz w:val="24"/>
          <w:szCs w:val="24"/>
        </w:rPr>
        <w:t>- name: PaaSTutorial</w:t>
      </w:r>
    </w:p>
    <w:p w14:paraId="78B8D57C" w14:textId="77777777" w:rsidR="000E0D13" w:rsidRPr="000E0D13" w:rsidRDefault="000E0D13" w:rsidP="000E0D13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 w:rsidRPr="000E0D13">
        <w:rPr>
          <w:rFonts w:ascii="Cambria" w:hAnsi="Cambria" w:cs="Cambria"/>
          <w:i/>
          <w:iCs/>
          <w:sz w:val="24"/>
          <w:szCs w:val="24"/>
        </w:rPr>
        <w:t xml:space="preserve">  memory: 256M</w:t>
      </w:r>
    </w:p>
    <w:p w14:paraId="65E2F25A" w14:textId="77777777" w:rsidR="000E0D13" w:rsidRPr="000E0D13" w:rsidRDefault="000E0D13" w:rsidP="000E0D13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 w:rsidRPr="000E0D13">
        <w:rPr>
          <w:rFonts w:ascii="Cambria" w:hAnsi="Cambria" w:cs="Cambria"/>
          <w:i/>
          <w:iCs/>
          <w:sz w:val="24"/>
          <w:szCs w:val="24"/>
        </w:rPr>
        <w:t xml:space="preserve">  services:</w:t>
      </w:r>
    </w:p>
    <w:p w14:paraId="4E784DB9" w14:textId="77777777" w:rsidR="000E0D13" w:rsidRPr="000E0D13" w:rsidRDefault="000E0D13" w:rsidP="000E0D13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 w:rsidRPr="000E0D13">
        <w:rPr>
          <w:rFonts w:ascii="Cambria" w:hAnsi="Cambria" w:cs="Cambria"/>
          <w:i/>
          <w:iCs/>
          <w:sz w:val="24"/>
          <w:szCs w:val="24"/>
        </w:rPr>
        <w:t xml:space="preserve">    - ocdadb</w:t>
      </w:r>
    </w:p>
    <w:p w14:paraId="35FDD125" w14:textId="5EA185CA" w:rsidR="000218A2" w:rsidRDefault="000218A2">
      <w:pPr>
        <w:widowControl w:val="0"/>
        <w:autoSpaceDE w:val="0"/>
        <w:autoSpaceDN w:val="0"/>
        <w:adjustRightInd w:val="0"/>
        <w:ind w:firstLine="720"/>
        <w:rPr>
          <w:i/>
          <w:iCs/>
          <w:sz w:val="24"/>
          <w:szCs w:val="24"/>
        </w:rPr>
      </w:pPr>
    </w:p>
    <w:p w14:paraId="654D58CC" w14:textId="77777777" w:rsidR="000218A2" w:rsidRDefault="000218A2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3AEF4BE5" w14:textId="4EF56309" w:rsidR="000218A2" w:rsidRPr="000E0D13" w:rsidRDefault="008C0128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 w:rsidRPr="000E0D13">
        <w:rPr>
          <w:rFonts w:ascii="Cambria" w:hAnsi="Cambria" w:cs="Cambria"/>
          <w:sz w:val="24"/>
          <w:szCs w:val="24"/>
        </w:rPr>
        <w:tab/>
        <w:t xml:space="preserve">Update the manifest file using your text editor of choice to reflect the application name you want, number of instances desired, path of the war file, hostname, etc. </w:t>
      </w:r>
      <w:r w:rsidRPr="000E0D13">
        <w:rPr>
          <w:rFonts w:ascii="Cambria" w:hAnsi="Cambria" w:cs="Cambria"/>
          <w:sz w:val="24"/>
          <w:szCs w:val="24"/>
        </w:rPr>
        <w:tab/>
      </w:r>
    </w:p>
    <w:p w14:paraId="093F58A7" w14:textId="77777777" w:rsidR="000218A2" w:rsidRPr="000E0D13" w:rsidRDefault="008C0128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 w:rsidRPr="000E0D13">
        <w:rPr>
          <w:rFonts w:ascii="Cambria" w:hAnsi="Cambria" w:cs="Cambria"/>
          <w:sz w:val="24"/>
          <w:szCs w:val="24"/>
        </w:rPr>
        <w:tab/>
        <w:t>The manifest for the app being pushed by user 10 could look like:</w:t>
      </w:r>
    </w:p>
    <w:p w14:paraId="5E38A495" w14:textId="77777777" w:rsidR="000218A2" w:rsidRDefault="008C0128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E0EBE86" w14:textId="77777777" w:rsidR="000218A2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>---</w:t>
      </w:r>
    </w:p>
    <w:p w14:paraId="56AFDEB7" w14:textId="77777777" w:rsidR="000218A2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 w:rsidRPr="000E0D13">
        <w:rPr>
          <w:rFonts w:ascii="Cambria" w:hAnsi="Cambria" w:cs="Cambria"/>
          <w:i/>
          <w:iCs/>
          <w:sz w:val="24"/>
          <w:szCs w:val="24"/>
        </w:rPr>
        <w:t>applications</w:t>
      </w:r>
      <w:r>
        <w:rPr>
          <w:rFonts w:ascii="Cambria" w:hAnsi="Cambria" w:cs="Cambria"/>
          <w:i/>
          <w:iCs/>
          <w:sz w:val="24"/>
          <w:szCs w:val="24"/>
        </w:rPr>
        <w:t>:</w:t>
      </w:r>
    </w:p>
    <w:p w14:paraId="33FFE9A0" w14:textId="0F3FD4D9" w:rsidR="000218A2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- name: </w:t>
      </w:r>
      <w:r w:rsidR="000E0D13">
        <w:rPr>
          <w:rFonts w:ascii="Cambria" w:hAnsi="Cambria" w:cs="Cambria"/>
          <w:i/>
          <w:iCs/>
          <w:sz w:val="24"/>
          <w:szCs w:val="24"/>
        </w:rPr>
        <w:t>PaaSTutorial</w:t>
      </w:r>
      <w:r>
        <w:rPr>
          <w:rFonts w:ascii="Cambria" w:hAnsi="Cambria" w:cs="Cambria"/>
          <w:i/>
          <w:iCs/>
          <w:sz w:val="24"/>
          <w:szCs w:val="24"/>
        </w:rPr>
        <w:t>10</w:t>
      </w:r>
    </w:p>
    <w:p w14:paraId="7BB25C1D" w14:textId="780C969F" w:rsidR="000218A2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 memory: </w:t>
      </w:r>
      <w:r w:rsidR="000E0D13">
        <w:rPr>
          <w:rFonts w:ascii="Cambria" w:hAnsi="Cambria" w:cs="Cambria"/>
          <w:i/>
          <w:iCs/>
          <w:sz w:val="24"/>
          <w:szCs w:val="24"/>
        </w:rPr>
        <w:t>256M</w:t>
      </w:r>
    </w:p>
    <w:p w14:paraId="00FDD23C" w14:textId="67222FDA" w:rsidR="000218A2" w:rsidRDefault="008C0128" w:rsidP="000E0D13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 instances: 2</w:t>
      </w:r>
    </w:p>
    <w:p w14:paraId="2476F62E" w14:textId="77777777" w:rsidR="000218A2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 services:</w:t>
      </w:r>
    </w:p>
    <w:p w14:paraId="02CF06E7" w14:textId="07E75484" w:rsidR="000218A2" w:rsidRPr="000E0D13" w:rsidRDefault="008C0128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   - </w:t>
      </w:r>
      <w:r w:rsidR="000E0D13">
        <w:rPr>
          <w:rFonts w:ascii="Cambria" w:hAnsi="Cambria" w:cs="Cambria"/>
          <w:i/>
          <w:iCs/>
          <w:sz w:val="24"/>
          <w:szCs w:val="24"/>
        </w:rPr>
        <w:t>mymongo_user10</w:t>
      </w:r>
    </w:p>
    <w:p w14:paraId="5B486FC5" w14:textId="77777777" w:rsidR="000218A2" w:rsidRDefault="000218A2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4F4C255" w14:textId="77777777" w:rsidR="000218A2" w:rsidRDefault="008C0128" w:rsidP="000E0D13">
      <w:r>
        <w:tab/>
        <w:t xml:space="preserve">The manifest above assumes you’ve already created the service </w:t>
      </w:r>
    </w:p>
    <w:p w14:paraId="3CCFFCF0" w14:textId="77777777" w:rsidR="000218A2" w:rsidRDefault="008C0128" w:rsidP="000E0D13">
      <w:r>
        <w:tab/>
        <w:t>“MyRabbit_user10”.</w:t>
      </w:r>
    </w:p>
    <w:p w14:paraId="122756A9" w14:textId="77777777" w:rsidR="000218A2" w:rsidRDefault="000218A2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A345236" w14:textId="77777777" w:rsidR="000218A2" w:rsidRDefault="000218A2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144299AB" w14:textId="77777777" w:rsidR="000218A2" w:rsidRPr="008C0128" w:rsidRDefault="008C0128" w:rsidP="008C012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 w:rsidRPr="008C0128">
        <w:rPr>
          <w:rFonts w:ascii="Cambria" w:hAnsi="Cambria" w:cs="Cambria"/>
          <w:sz w:val="24"/>
          <w:szCs w:val="24"/>
        </w:rPr>
        <w:t>Now from the manifest file directory, just execute the cf push command:</w:t>
      </w:r>
    </w:p>
    <w:p w14:paraId="5A0DE380" w14:textId="77777777" w:rsidR="000218A2" w:rsidRDefault="000218A2" w:rsidP="008C0128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</w:rPr>
      </w:pPr>
    </w:p>
    <w:p w14:paraId="61DD900C" w14:textId="77777777" w:rsidR="000218A2" w:rsidRDefault="008C0128" w:rsidP="008C0128">
      <w:pPr>
        <w:widowControl w:val="0"/>
        <w:autoSpaceDE w:val="0"/>
        <w:autoSpaceDN w:val="0"/>
        <w:adjustRightInd w:val="0"/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cf push</w:t>
      </w:r>
    </w:p>
    <w:p w14:paraId="0BEC0171" w14:textId="77777777" w:rsidR="000218A2" w:rsidRDefault="000218A2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780000CC" w14:textId="77777777" w:rsidR="000218A2" w:rsidRDefault="008C0128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 xml:space="preserve">The CloudFoundry CLI should verify the manifest file and re-push the app </w:t>
      </w:r>
    </w:p>
    <w:p w14:paraId="332B8D84" w14:textId="77777777" w:rsidR="000218A2" w:rsidRDefault="008C0128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  <w:t>using the options provided and bind to the service specified.</w:t>
      </w:r>
    </w:p>
    <w:p w14:paraId="28E0E116" w14:textId="77777777" w:rsidR="000218A2" w:rsidRDefault="000218A2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5627E48E" w14:textId="77777777" w:rsidR="000218A2" w:rsidRPr="008C0128" w:rsidRDefault="008C0128" w:rsidP="008C012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sz w:val="24"/>
          <w:szCs w:val="24"/>
        </w:rPr>
      </w:pPr>
      <w:r w:rsidRPr="008C0128">
        <w:rPr>
          <w:rFonts w:ascii="Cambria" w:hAnsi="Cambria" w:cs="Cambria"/>
          <w:sz w:val="24"/>
          <w:szCs w:val="24"/>
        </w:rPr>
        <w:t>Check your application is running fine.</w:t>
      </w:r>
    </w:p>
    <w:p w14:paraId="5377F413" w14:textId="77777777" w:rsidR="008C0128" w:rsidRDefault="008C0128" w:rsidP="008C0128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3BDB6A99" w14:textId="77777777" w:rsidR="008C0128" w:rsidRPr="008C0128" w:rsidRDefault="008C0128" w:rsidP="008C0128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  <w:r>
        <w:rPr>
          <w:sz w:val="24"/>
          <w:szCs w:val="24"/>
        </w:rPr>
        <w:t>Login to the Web Console and verify the App health or just use the command line:</w:t>
      </w:r>
    </w:p>
    <w:p w14:paraId="6B95466C" w14:textId="77777777" w:rsidR="000218A2" w:rsidRDefault="000218A2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58BB8B14" w14:textId="7440B491" w:rsidR="000218A2" w:rsidRDefault="008C0128" w:rsidP="008C0128">
      <w:pPr>
        <w:widowControl w:val="0"/>
        <w:autoSpaceDE w:val="0"/>
        <w:autoSpaceDN w:val="0"/>
        <w:adjustRightInd w:val="0"/>
        <w:ind w:firstLine="36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cf app </w:t>
      </w:r>
      <w:r w:rsidR="000E0D13">
        <w:rPr>
          <w:rFonts w:ascii="Cambria" w:hAnsi="Cambria" w:cs="Cambria"/>
          <w:i/>
          <w:iCs/>
          <w:sz w:val="24"/>
          <w:szCs w:val="24"/>
        </w:rPr>
        <w:t>PaasTutorial-userX</w:t>
      </w:r>
    </w:p>
    <w:p w14:paraId="2DD36332" w14:textId="77777777" w:rsidR="000218A2" w:rsidRDefault="000218A2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i/>
          <w:iCs/>
          <w:sz w:val="24"/>
          <w:szCs w:val="24"/>
        </w:rPr>
      </w:pPr>
    </w:p>
    <w:p w14:paraId="21914258" w14:textId="77777777" w:rsidR="008C0128" w:rsidRDefault="008C0128" w:rsidP="008C0128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  <w:r>
        <w:rPr>
          <w:sz w:val="24"/>
          <w:szCs w:val="24"/>
        </w:rPr>
        <w:t>Acccess the application URL and verify it was deployed and bound to the service specified.</w:t>
      </w:r>
    </w:p>
    <w:p w14:paraId="5CAAE0E4" w14:textId="77777777" w:rsidR="008C0128" w:rsidRPr="008C0128" w:rsidRDefault="008C0128" w:rsidP="008C0128">
      <w:pPr>
        <w:widowControl w:val="0"/>
        <w:autoSpaceDE w:val="0"/>
        <w:autoSpaceDN w:val="0"/>
        <w:adjustRightInd w:val="0"/>
        <w:ind w:left="360"/>
        <w:rPr>
          <w:sz w:val="24"/>
          <w:szCs w:val="24"/>
        </w:rPr>
      </w:pPr>
    </w:p>
    <w:p w14:paraId="22826A24" w14:textId="77777777" w:rsidR="008C0128" w:rsidRDefault="008C0128" w:rsidP="008C0128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02E9C5B" w14:textId="77777777" w:rsidR="000218A2" w:rsidRDefault="000218A2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17310828" w14:textId="77777777" w:rsidR="000218A2" w:rsidRDefault="000218A2">
      <w:pPr>
        <w:widowControl w:val="0"/>
        <w:autoSpaceDE w:val="0"/>
        <w:autoSpaceDN w:val="0"/>
        <w:adjustRightInd w:val="0"/>
        <w:ind w:left="720" w:hanging="360"/>
        <w:rPr>
          <w:rFonts w:ascii="Cambria" w:hAnsi="Cambria" w:cs="Cambria"/>
          <w:sz w:val="24"/>
          <w:szCs w:val="24"/>
        </w:rPr>
      </w:pPr>
    </w:p>
    <w:p w14:paraId="4F12A9BE" w14:textId="77777777" w:rsidR="000218A2" w:rsidRDefault="000218A2">
      <w:pPr>
        <w:widowControl w:val="0"/>
        <w:autoSpaceDE w:val="0"/>
        <w:autoSpaceDN w:val="0"/>
        <w:adjustRightInd w:val="0"/>
        <w:ind w:left="720" w:hanging="360"/>
        <w:rPr>
          <w:rFonts w:ascii="Cambria" w:hAnsi="Cambria" w:cs="Cambria"/>
          <w:sz w:val="24"/>
          <w:szCs w:val="24"/>
        </w:rPr>
      </w:pPr>
    </w:p>
    <w:p w14:paraId="1A06C39C" w14:textId="77777777" w:rsidR="000218A2" w:rsidRDefault="008C0128">
      <w:pPr>
        <w:widowControl w:val="0"/>
        <w:autoSpaceDE w:val="0"/>
        <w:autoSpaceDN w:val="0"/>
        <w:adjustRightInd w:val="0"/>
        <w:ind w:left="720" w:hanging="36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ab/>
      </w:r>
    </w:p>
    <w:sectPr w:rsidR="000218A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altName w:val="Times"/>
    <w:panose1 w:val="02040503050406030204"/>
    <w:charset w:val="00"/>
    <w:family w:val="roman"/>
    <w:notTrueType/>
    <w:pitch w:val="default"/>
  </w:font>
  <w:font w:name="Arial">
    <w:altName w:val="Helvetica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Helvetica"/>
    <w:panose1 w:val="020F0502020204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2BE50D5"/>
    <w:multiLevelType w:val="hybridMultilevel"/>
    <w:tmpl w:val="9EA6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3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D21"/>
    <w:rsid w:val="000218A2"/>
    <w:rsid w:val="000E0D13"/>
    <w:rsid w:val="0029484B"/>
    <w:rsid w:val="00783D21"/>
    <w:rsid w:val="008C0128"/>
    <w:rsid w:val="0091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F5A20B9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212</Words>
  <Characters>1123</Characters>
  <Application>Microsoft Macintosh Word</Application>
  <DocSecurity>0</DocSecurity>
  <Lines>31</Lines>
  <Paragraphs>12</Paragraphs>
  <ScaleCrop>false</ScaleCrop>
  <Company>ICC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O'Meara</dc:creator>
  <cp:keywords/>
  <dc:description/>
  <cp:lastModifiedBy>Wayne Lund</cp:lastModifiedBy>
  <cp:revision>6</cp:revision>
  <dcterms:created xsi:type="dcterms:W3CDTF">2014-06-25T02:20:00Z</dcterms:created>
  <dcterms:modified xsi:type="dcterms:W3CDTF">2014-09-16T23:12:00Z</dcterms:modified>
</cp:coreProperties>
</file>